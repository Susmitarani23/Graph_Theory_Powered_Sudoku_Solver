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DBCF" w14:textId="651F3C9F" w:rsidR="0068785B" w:rsidRDefault="0068785B" w:rsidP="0068785B">
      <w:pPr>
        <w:pStyle w:val="Heading1"/>
        <w:rPr>
          <w:sz w:val="56"/>
          <w:szCs w:val="56"/>
          <w:lang w:val="en-IN"/>
        </w:rPr>
      </w:pPr>
      <w:r w:rsidRPr="0068785B">
        <w:rPr>
          <w:sz w:val="56"/>
          <w:szCs w:val="56"/>
          <w:lang w:val="en-IN"/>
        </w:rPr>
        <w:t>Assignment 2</w:t>
      </w:r>
    </w:p>
    <w:p w14:paraId="7EC4E0C0" w14:textId="77777777" w:rsidR="0068785B" w:rsidRPr="0068785B" w:rsidRDefault="0068785B" w:rsidP="0068785B">
      <w:pPr>
        <w:rPr>
          <w:lang w:val="en-IN"/>
        </w:rPr>
      </w:pPr>
    </w:p>
    <w:p w14:paraId="5FDA4CCE" w14:textId="26E1F839" w:rsidR="0068785B" w:rsidRPr="0068785B" w:rsidRDefault="0068785B" w:rsidP="0068785B">
      <w:pPr>
        <w:rPr>
          <w:sz w:val="52"/>
          <w:szCs w:val="52"/>
          <w:lang w:val="en-IN"/>
        </w:rPr>
      </w:pPr>
      <w:r w:rsidRPr="0068785B">
        <w:rPr>
          <w:sz w:val="52"/>
          <w:szCs w:val="52"/>
          <w:lang w:val="en-IN"/>
        </w:rPr>
        <w:t>Q</w:t>
      </w:r>
      <w:r>
        <w:rPr>
          <w:sz w:val="52"/>
          <w:szCs w:val="52"/>
          <w:lang w:val="en-IN"/>
        </w:rPr>
        <w:t>(</w:t>
      </w:r>
      <w:r w:rsidRPr="0068785B">
        <w:rPr>
          <w:sz w:val="52"/>
          <w:szCs w:val="52"/>
          <w:lang w:val="en-IN"/>
        </w:rPr>
        <w:t>2</w:t>
      </w:r>
      <w:r>
        <w:rPr>
          <w:sz w:val="52"/>
          <w:szCs w:val="52"/>
          <w:lang w:val="en-IN"/>
        </w:rPr>
        <w:t>)</w:t>
      </w:r>
    </w:p>
    <w:p w14:paraId="2224D88D" w14:textId="77777777" w:rsidR="0068785B" w:rsidRDefault="0068785B" w:rsidP="0068785B">
      <w:pPr>
        <w:rPr>
          <w:lang w:val="en-IN"/>
        </w:rPr>
      </w:pPr>
    </w:p>
    <w:p w14:paraId="27E1AE98" w14:textId="2AEE94D5" w:rsidR="0068785B" w:rsidRDefault="0068785B" w:rsidP="0068785B">
      <w:r w:rsidRPr="00DE54B7">
        <w:t xml:space="preserve">Dijkstra's algorithm is a well-known algorithm for finding the shortest paths from a single source node to all other nodes in a weighted graph. The primary goal is to implement this algorithm with a time complexity of </w:t>
      </w:r>
      <w:r w:rsidRPr="00DE54B7">
        <w:rPr>
          <w:rStyle w:val="mord"/>
        </w:rPr>
        <w:t>O</w:t>
      </w:r>
      <w:r w:rsidRPr="00DE54B7">
        <w:rPr>
          <w:rStyle w:val="mopen"/>
        </w:rPr>
        <w:t>(</w:t>
      </w:r>
      <w:r w:rsidRPr="00DE54B7">
        <w:rPr>
          <w:rStyle w:val="mord"/>
        </w:rPr>
        <w:t>n</w:t>
      </w:r>
      <w:r w:rsidRPr="00DE54B7">
        <w:rPr>
          <w:rStyle w:val="mop"/>
        </w:rPr>
        <w:t>log</w:t>
      </w:r>
      <w:r w:rsidRPr="00DE54B7">
        <w:rPr>
          <w:rStyle w:val="mord"/>
        </w:rPr>
        <w:t>n</w:t>
      </w:r>
      <w:r w:rsidRPr="00DE54B7">
        <w:rPr>
          <w:rStyle w:val="mclose"/>
        </w:rPr>
        <w:t>)</w:t>
      </w:r>
      <w:r w:rsidRPr="00DE54B7">
        <w:rPr>
          <w:rStyle w:val="mclose"/>
        </w:rPr>
        <w:t xml:space="preserve"> </w:t>
      </w:r>
      <w:r w:rsidRPr="00DE54B7">
        <w:t xml:space="preserve">, where </w:t>
      </w:r>
      <w:r w:rsidRPr="00DE54B7">
        <w:rPr>
          <w:rStyle w:val="katex-mathml"/>
        </w:rPr>
        <w:t>n</w:t>
      </w:r>
      <w:r w:rsidRPr="00DE54B7">
        <w:t xml:space="preserve"> represents the number of nodes in the graph.</w:t>
      </w:r>
    </w:p>
    <w:p w14:paraId="55ADEE27" w14:textId="77777777" w:rsidR="00883585" w:rsidRDefault="00883585" w:rsidP="0068785B"/>
    <w:p w14:paraId="76B7CFD6" w14:textId="01649F71" w:rsidR="00883585" w:rsidRDefault="00883585" w:rsidP="0068785B">
      <w:pPr>
        <w:rPr>
          <w:b/>
          <w:bCs/>
        </w:rPr>
      </w:pPr>
      <w:r w:rsidRPr="00883585">
        <w:rPr>
          <w:b/>
          <w:bCs/>
        </w:rPr>
        <w:t xml:space="preserve">MY  CODE IS : </w:t>
      </w:r>
    </w:p>
    <w:p w14:paraId="5A7D7E6F" w14:textId="77777777" w:rsidR="00883585" w:rsidRDefault="00883585" w:rsidP="0068785B">
      <w:pPr>
        <w:rPr>
          <w:b/>
          <w:bCs/>
        </w:rPr>
      </w:pPr>
    </w:p>
    <w:p w14:paraId="5CD9F9B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t>#include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>bits</w:t>
      </w:r>
      <w:r>
        <w:rPr>
          <w:rStyle w:val="pun"/>
          <w:color w:val="666600"/>
          <w:sz w:val="21"/>
          <w:szCs w:val="21"/>
        </w:rPr>
        <w:t>/</w:t>
      </w:r>
      <w:r>
        <w:rPr>
          <w:rStyle w:val="pln"/>
          <w:color w:val="000000"/>
          <w:sz w:val="21"/>
          <w:szCs w:val="21"/>
        </w:rPr>
        <w:t>stdc</w:t>
      </w:r>
      <w:r>
        <w:rPr>
          <w:rStyle w:val="pun"/>
          <w:color w:val="666600"/>
          <w:sz w:val="21"/>
          <w:szCs w:val="21"/>
        </w:rPr>
        <w:t>++.</w:t>
      </w:r>
      <w:r>
        <w:rPr>
          <w:rStyle w:val="pln"/>
          <w:color w:val="000000"/>
          <w:sz w:val="21"/>
          <w:szCs w:val="21"/>
        </w:rPr>
        <w:t>h</w:t>
      </w:r>
      <w:r>
        <w:rPr>
          <w:rStyle w:val="pun"/>
          <w:color w:val="666600"/>
          <w:sz w:val="21"/>
          <w:szCs w:val="21"/>
        </w:rPr>
        <w:t>&gt;</w:t>
      </w:r>
    </w:p>
    <w:p w14:paraId="314E691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2821FE8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using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namespace</w:t>
      </w:r>
      <w:r>
        <w:rPr>
          <w:rStyle w:val="pln"/>
          <w:color w:val="000000"/>
          <w:sz w:val="21"/>
          <w:szCs w:val="21"/>
        </w:rPr>
        <w:t xml:space="preserve"> std</w:t>
      </w:r>
      <w:r>
        <w:rPr>
          <w:rStyle w:val="pun"/>
          <w:color w:val="666600"/>
          <w:sz w:val="21"/>
          <w:szCs w:val="21"/>
        </w:rPr>
        <w:t>;</w:t>
      </w:r>
    </w:p>
    <w:p w14:paraId="3B2F62B5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23EA7A6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const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INF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numeric_limits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un"/>
          <w:color w:val="666600"/>
          <w:sz w:val="21"/>
          <w:szCs w:val="21"/>
        </w:rPr>
        <w:t>&gt;::</w:t>
      </w:r>
      <w:r>
        <w:rPr>
          <w:rStyle w:val="pln"/>
          <w:color w:val="000000"/>
          <w:sz w:val="21"/>
          <w:szCs w:val="21"/>
        </w:rPr>
        <w:t>max</w:t>
      </w:r>
      <w:r>
        <w:rPr>
          <w:rStyle w:val="pun"/>
          <w:color w:val="666600"/>
          <w:sz w:val="21"/>
          <w:szCs w:val="21"/>
        </w:rPr>
        <w:t>();</w:t>
      </w:r>
    </w:p>
    <w:p w14:paraId="75672B57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11F6ABF5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void</w:t>
      </w:r>
      <w:r>
        <w:rPr>
          <w:rStyle w:val="pln"/>
          <w:color w:val="000000"/>
          <w:sz w:val="21"/>
          <w:szCs w:val="21"/>
        </w:rPr>
        <w:t xml:space="preserve"> dijkstra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n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>pair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&gt;&gt;&gt;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&amp;</w:t>
      </w:r>
      <w:r>
        <w:rPr>
          <w:rStyle w:val="pln"/>
          <w:color w:val="000000"/>
          <w:sz w:val="21"/>
          <w:szCs w:val="21"/>
        </w:rPr>
        <w:t>graph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&amp;</w:t>
      </w:r>
      <w:r>
        <w:rPr>
          <w:rStyle w:val="pln"/>
          <w:color w:val="000000"/>
          <w:sz w:val="21"/>
          <w:szCs w:val="21"/>
        </w:rPr>
        <w:t>dist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source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3F2F998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typ"/>
          <w:color w:val="660066"/>
          <w:sz w:val="21"/>
        </w:rPr>
        <w:t>priority_queue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>pair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&gt;,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>pair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&gt;&gt;,</w:t>
      </w:r>
      <w:r>
        <w:rPr>
          <w:rStyle w:val="pln"/>
          <w:color w:val="000000"/>
          <w:sz w:val="21"/>
          <w:szCs w:val="21"/>
        </w:rPr>
        <w:t xml:space="preserve"> greater</w:t>
      </w:r>
      <w:r>
        <w:rPr>
          <w:rStyle w:val="pun"/>
          <w:color w:val="666600"/>
          <w:sz w:val="21"/>
          <w:szCs w:val="21"/>
        </w:rPr>
        <w:t>&lt;&gt;&gt;</w:t>
      </w:r>
      <w:r>
        <w:rPr>
          <w:rStyle w:val="pln"/>
          <w:color w:val="000000"/>
          <w:sz w:val="21"/>
          <w:szCs w:val="21"/>
        </w:rPr>
        <w:t xml:space="preserve"> pq</w:t>
      </w:r>
      <w:r>
        <w:rPr>
          <w:rStyle w:val="pun"/>
          <w:color w:val="666600"/>
          <w:sz w:val="21"/>
          <w:szCs w:val="21"/>
        </w:rPr>
        <w:t>;</w:t>
      </w:r>
    </w:p>
    <w:p w14:paraId="202129AF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dist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source</w:t>
      </w:r>
      <w:r>
        <w:rPr>
          <w:rStyle w:val="pun"/>
          <w:color w:val="666600"/>
          <w:sz w:val="21"/>
          <w:szCs w:val="21"/>
        </w:rPr>
        <w:t>]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0</w:t>
      </w:r>
      <w:r>
        <w:rPr>
          <w:rStyle w:val="pun"/>
          <w:color w:val="666600"/>
          <w:sz w:val="21"/>
          <w:szCs w:val="21"/>
        </w:rPr>
        <w:t>;</w:t>
      </w:r>
    </w:p>
    <w:p w14:paraId="3348D20D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push</w:t>
      </w:r>
      <w:r>
        <w:rPr>
          <w:rStyle w:val="pun"/>
          <w:color w:val="666600"/>
          <w:sz w:val="21"/>
          <w:szCs w:val="21"/>
        </w:rPr>
        <w:t>({</w:t>
      </w:r>
      <w:r>
        <w:rPr>
          <w:rStyle w:val="lit"/>
          <w:color w:val="006666"/>
          <w:sz w:val="21"/>
        </w:rPr>
        <w:t>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source</w:t>
      </w:r>
      <w:r>
        <w:rPr>
          <w:rStyle w:val="pun"/>
          <w:color w:val="666600"/>
          <w:sz w:val="21"/>
          <w:szCs w:val="21"/>
        </w:rPr>
        <w:t>});</w:t>
      </w:r>
    </w:p>
    <w:p w14:paraId="0BAF0E66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55C8121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(!</w:t>
      </w:r>
      <w:r>
        <w:rPr>
          <w:rStyle w:val="pln"/>
          <w:color w:val="000000"/>
          <w:sz w:val="21"/>
          <w:szCs w:val="21"/>
        </w:rPr>
        <w:t>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empty</w:t>
      </w:r>
      <w:r>
        <w:rPr>
          <w:rStyle w:val="pun"/>
          <w:color w:val="666600"/>
          <w:sz w:val="21"/>
          <w:szCs w:val="21"/>
        </w:rPr>
        <w:t>())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776A7DDA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current_dist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top</w:t>
      </w:r>
      <w:r>
        <w:rPr>
          <w:rStyle w:val="pun"/>
          <w:color w:val="666600"/>
          <w:sz w:val="21"/>
          <w:szCs w:val="21"/>
        </w:rPr>
        <w:t>().</w:t>
      </w:r>
      <w:r>
        <w:rPr>
          <w:rStyle w:val="pln"/>
          <w:color w:val="000000"/>
          <w:sz w:val="21"/>
          <w:szCs w:val="21"/>
        </w:rPr>
        <w:t>first</w:t>
      </w:r>
      <w:r>
        <w:rPr>
          <w:rStyle w:val="pun"/>
          <w:color w:val="666600"/>
          <w:sz w:val="21"/>
          <w:szCs w:val="21"/>
        </w:rPr>
        <w:t>;</w:t>
      </w:r>
    </w:p>
    <w:p w14:paraId="4B6B0650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u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top</w:t>
      </w:r>
      <w:r>
        <w:rPr>
          <w:rStyle w:val="pun"/>
          <w:color w:val="666600"/>
          <w:sz w:val="21"/>
          <w:szCs w:val="21"/>
        </w:rPr>
        <w:t>().</w:t>
      </w:r>
      <w:r>
        <w:rPr>
          <w:rStyle w:val="pln"/>
          <w:color w:val="000000"/>
          <w:sz w:val="21"/>
          <w:szCs w:val="21"/>
        </w:rPr>
        <w:t>second</w:t>
      </w:r>
      <w:r>
        <w:rPr>
          <w:rStyle w:val="pun"/>
          <w:color w:val="666600"/>
          <w:sz w:val="21"/>
          <w:szCs w:val="21"/>
        </w:rPr>
        <w:t>;</w:t>
      </w:r>
    </w:p>
    <w:p w14:paraId="63DDF71D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pop</w:t>
      </w:r>
      <w:r>
        <w:rPr>
          <w:rStyle w:val="pun"/>
          <w:color w:val="666600"/>
          <w:sz w:val="21"/>
          <w:szCs w:val="21"/>
        </w:rPr>
        <w:t>();</w:t>
      </w:r>
    </w:p>
    <w:p w14:paraId="555DFB63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1181D55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000088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current_dist 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dist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u</w:t>
      </w:r>
      <w:r>
        <w:rPr>
          <w:rStyle w:val="pun"/>
          <w:color w:val="666600"/>
          <w:sz w:val="21"/>
          <w:szCs w:val="21"/>
        </w:rPr>
        <w:t>])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continue</w:t>
      </w:r>
      <w:r>
        <w:rPr>
          <w:rStyle w:val="pun"/>
          <w:color w:val="666600"/>
          <w:sz w:val="21"/>
          <w:szCs w:val="21"/>
        </w:rPr>
        <w:t>;</w:t>
      </w:r>
    </w:p>
    <w:p w14:paraId="3CE326C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7154746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000088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auto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&amp;[</w:t>
      </w:r>
      <w:r>
        <w:rPr>
          <w:rStyle w:val="pln"/>
          <w:color w:val="000000"/>
          <w:sz w:val="21"/>
          <w:szCs w:val="21"/>
        </w:rPr>
        <w:t>v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weight</w:t>
      </w:r>
      <w:r>
        <w:rPr>
          <w:rStyle w:val="pun"/>
          <w:color w:val="666600"/>
          <w:sz w:val="21"/>
          <w:szCs w:val="21"/>
        </w:rPr>
        <w:t>]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graph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u</w:t>
      </w:r>
      <w:r>
        <w:rPr>
          <w:rStyle w:val="pun"/>
          <w:color w:val="666600"/>
          <w:sz w:val="21"/>
          <w:szCs w:val="21"/>
        </w:rPr>
        <w:t>])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50020C13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distance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current_dist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weight</w:t>
      </w:r>
      <w:r>
        <w:rPr>
          <w:rStyle w:val="pun"/>
          <w:color w:val="666600"/>
          <w:sz w:val="21"/>
          <w:szCs w:val="21"/>
        </w:rPr>
        <w:t>;</w:t>
      </w:r>
    </w:p>
    <w:p w14:paraId="79961688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000088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distance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 xml:space="preserve"> dist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v</w:t>
      </w:r>
      <w:r>
        <w:rPr>
          <w:rStyle w:val="pun"/>
          <w:color w:val="666600"/>
          <w:sz w:val="21"/>
          <w:szCs w:val="21"/>
        </w:rPr>
        <w:t>])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0DEB5340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dist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v</w:t>
      </w:r>
      <w:r>
        <w:rPr>
          <w:rStyle w:val="pun"/>
          <w:color w:val="666600"/>
          <w:sz w:val="21"/>
          <w:szCs w:val="21"/>
        </w:rPr>
        <w:t>]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distance</w:t>
      </w:r>
      <w:r>
        <w:rPr>
          <w:rStyle w:val="pun"/>
          <w:color w:val="666600"/>
          <w:sz w:val="21"/>
          <w:szCs w:val="21"/>
        </w:rPr>
        <w:t>;</w:t>
      </w:r>
    </w:p>
    <w:p w14:paraId="17E56AD6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pq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push</w:t>
      </w:r>
      <w:r>
        <w:rPr>
          <w:rStyle w:val="pun"/>
          <w:color w:val="666600"/>
          <w:sz w:val="21"/>
          <w:szCs w:val="21"/>
        </w:rPr>
        <w:t>({</w:t>
      </w:r>
      <w:r>
        <w:rPr>
          <w:rStyle w:val="pln"/>
          <w:color w:val="000000"/>
          <w:sz w:val="21"/>
          <w:szCs w:val="21"/>
        </w:rPr>
        <w:t>distance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v</w:t>
      </w:r>
      <w:r>
        <w:rPr>
          <w:rStyle w:val="pun"/>
          <w:color w:val="666600"/>
          <w:sz w:val="21"/>
          <w:szCs w:val="21"/>
        </w:rPr>
        <w:t>});</w:t>
      </w:r>
    </w:p>
    <w:p w14:paraId="57404A2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pun"/>
          <w:color w:val="666600"/>
          <w:sz w:val="21"/>
          <w:szCs w:val="21"/>
        </w:rPr>
        <w:t>}</w:t>
      </w:r>
    </w:p>
    <w:p w14:paraId="58691BF9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color w:val="666600"/>
          <w:sz w:val="21"/>
          <w:szCs w:val="21"/>
        </w:rPr>
        <w:t>}</w:t>
      </w:r>
    </w:p>
    <w:p w14:paraId="5362F194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}</w:t>
      </w:r>
    </w:p>
    <w:p w14:paraId="15DA979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</w:p>
    <w:p w14:paraId="7DF6CAC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7FCF3532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main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4B38C2D0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n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m</w:t>
      </w:r>
      <w:r>
        <w:rPr>
          <w:rStyle w:val="pun"/>
          <w:color w:val="666600"/>
          <w:sz w:val="21"/>
          <w:szCs w:val="21"/>
        </w:rPr>
        <w:t>;</w:t>
      </w:r>
    </w:p>
    <w:p w14:paraId="5B9684F2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cin </w:t>
      </w:r>
      <w:r>
        <w:rPr>
          <w:rStyle w:val="pun"/>
          <w:color w:val="666600"/>
          <w:sz w:val="21"/>
          <w:szCs w:val="21"/>
        </w:rPr>
        <w:t>&gt;&gt;</w:t>
      </w:r>
      <w:r>
        <w:rPr>
          <w:rStyle w:val="pln"/>
          <w:color w:val="000000"/>
          <w:sz w:val="21"/>
          <w:szCs w:val="21"/>
        </w:rPr>
        <w:t xml:space="preserve"> n </w:t>
      </w:r>
      <w:r>
        <w:rPr>
          <w:rStyle w:val="pun"/>
          <w:color w:val="666600"/>
          <w:sz w:val="21"/>
          <w:szCs w:val="21"/>
        </w:rPr>
        <w:t>&gt;&gt;</w:t>
      </w:r>
      <w:r>
        <w:rPr>
          <w:rStyle w:val="pln"/>
          <w:color w:val="000000"/>
          <w:sz w:val="21"/>
          <w:szCs w:val="21"/>
        </w:rPr>
        <w:t xml:space="preserve"> m</w:t>
      </w:r>
      <w:r>
        <w:rPr>
          <w:rStyle w:val="pun"/>
          <w:color w:val="666600"/>
          <w:sz w:val="21"/>
          <w:szCs w:val="21"/>
        </w:rPr>
        <w:t>;</w:t>
      </w:r>
    </w:p>
    <w:p w14:paraId="38771A85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>pair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660066"/>
          <w:sz w:val="21"/>
        </w:rPr>
        <w:t>int</w:t>
      </w:r>
      <w:r>
        <w:rPr>
          <w:rStyle w:val="pun"/>
          <w:color w:val="666600"/>
          <w:sz w:val="21"/>
          <w:szCs w:val="21"/>
        </w:rPr>
        <w:t>&gt;&gt;&gt;</w:t>
      </w:r>
      <w:r>
        <w:rPr>
          <w:rStyle w:val="pln"/>
          <w:color w:val="000000"/>
          <w:sz w:val="21"/>
          <w:szCs w:val="21"/>
        </w:rPr>
        <w:t xml:space="preserve"> graph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n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1</w:t>
      </w:r>
      <w:r>
        <w:rPr>
          <w:rStyle w:val="pun"/>
          <w:color w:val="666600"/>
          <w:sz w:val="21"/>
          <w:szCs w:val="21"/>
        </w:rPr>
        <w:t>);</w:t>
      </w:r>
    </w:p>
    <w:p w14:paraId="4C413BA7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</w:p>
    <w:p w14:paraId="7D9A5F9D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i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0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i 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pln"/>
          <w:color w:val="000000"/>
          <w:sz w:val="21"/>
          <w:szCs w:val="21"/>
        </w:rPr>
        <w:t xml:space="preserve"> m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++</w:t>
      </w:r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26530418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a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b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c</w:t>
      </w:r>
      <w:r>
        <w:rPr>
          <w:rStyle w:val="pun"/>
          <w:color w:val="666600"/>
          <w:sz w:val="21"/>
          <w:szCs w:val="21"/>
        </w:rPr>
        <w:t>;</w:t>
      </w:r>
    </w:p>
    <w:p w14:paraId="59D0E283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lastRenderedPageBreak/>
        <w:t xml:space="preserve">        cin </w:t>
      </w:r>
      <w:r>
        <w:rPr>
          <w:rStyle w:val="pun"/>
          <w:color w:val="666600"/>
          <w:sz w:val="21"/>
          <w:szCs w:val="21"/>
        </w:rPr>
        <w:t>&gt;&gt;</w:t>
      </w:r>
      <w:r>
        <w:rPr>
          <w:rStyle w:val="pln"/>
          <w:color w:val="000000"/>
          <w:sz w:val="21"/>
          <w:szCs w:val="21"/>
        </w:rPr>
        <w:t xml:space="preserve"> a </w:t>
      </w:r>
      <w:r>
        <w:rPr>
          <w:rStyle w:val="pun"/>
          <w:color w:val="666600"/>
          <w:sz w:val="21"/>
          <w:szCs w:val="21"/>
        </w:rPr>
        <w:t>&gt;&gt;</w:t>
      </w:r>
      <w:r>
        <w:rPr>
          <w:rStyle w:val="pln"/>
          <w:color w:val="000000"/>
          <w:sz w:val="21"/>
          <w:szCs w:val="21"/>
        </w:rPr>
        <w:t xml:space="preserve"> b </w:t>
      </w:r>
      <w:r>
        <w:rPr>
          <w:rStyle w:val="pun"/>
          <w:color w:val="666600"/>
          <w:sz w:val="21"/>
          <w:szCs w:val="21"/>
        </w:rPr>
        <w:t>&gt;&gt;</w:t>
      </w:r>
      <w:r>
        <w:rPr>
          <w:rStyle w:val="pln"/>
          <w:color w:val="000000"/>
          <w:sz w:val="21"/>
          <w:szCs w:val="21"/>
        </w:rPr>
        <w:t xml:space="preserve"> c</w:t>
      </w:r>
      <w:r>
        <w:rPr>
          <w:rStyle w:val="pun"/>
          <w:color w:val="666600"/>
          <w:sz w:val="21"/>
          <w:szCs w:val="21"/>
        </w:rPr>
        <w:t>;</w:t>
      </w:r>
    </w:p>
    <w:p w14:paraId="3D8E949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graph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666600"/>
          <w:sz w:val="21"/>
          <w:szCs w:val="21"/>
        </w:rPr>
        <w:t>].</w:t>
      </w:r>
      <w:r>
        <w:rPr>
          <w:rStyle w:val="pln"/>
          <w:color w:val="000000"/>
          <w:sz w:val="21"/>
          <w:szCs w:val="21"/>
        </w:rPr>
        <w:t>emplace_back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b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c</w:t>
      </w:r>
      <w:r>
        <w:rPr>
          <w:rStyle w:val="pun"/>
          <w:color w:val="666600"/>
          <w:sz w:val="21"/>
          <w:szCs w:val="21"/>
        </w:rPr>
        <w:t>);</w:t>
      </w:r>
    </w:p>
    <w:p w14:paraId="21E7D00F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}</w:t>
      </w:r>
    </w:p>
    <w:p w14:paraId="55258971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1C16A485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typ"/>
          <w:color w:val="660066"/>
          <w:sz w:val="21"/>
        </w:rPr>
        <w:t>vector</w:t>
      </w:r>
      <w:r>
        <w:rPr>
          <w:rStyle w:val="pun"/>
          <w:color w:val="666600"/>
          <w:sz w:val="21"/>
          <w:szCs w:val="21"/>
        </w:rPr>
        <w:t>&lt;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long</w:t>
      </w:r>
      <w:r>
        <w:rPr>
          <w:rStyle w:val="pun"/>
          <w:color w:val="666600"/>
          <w:sz w:val="21"/>
          <w:szCs w:val="21"/>
        </w:rPr>
        <w:t>&gt;</w:t>
      </w:r>
      <w:r>
        <w:rPr>
          <w:rStyle w:val="pln"/>
          <w:color w:val="000000"/>
          <w:sz w:val="21"/>
          <w:szCs w:val="21"/>
        </w:rPr>
        <w:t xml:space="preserve"> dist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 xml:space="preserve">n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1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INF</w:t>
      </w:r>
      <w:r>
        <w:rPr>
          <w:rStyle w:val="pun"/>
          <w:color w:val="666600"/>
          <w:sz w:val="21"/>
          <w:szCs w:val="21"/>
        </w:rPr>
        <w:t>);</w:t>
      </w:r>
    </w:p>
    <w:p w14:paraId="2BB24E72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dijkstra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n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graph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dist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1</w:t>
      </w:r>
      <w:r>
        <w:rPr>
          <w:rStyle w:val="pun"/>
          <w:color w:val="666600"/>
          <w:sz w:val="21"/>
          <w:szCs w:val="21"/>
        </w:rPr>
        <w:t>);</w:t>
      </w:r>
    </w:p>
    <w:p w14:paraId="727833D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086ABE4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typ"/>
          <w:color w:val="660066"/>
          <w:sz w:val="21"/>
        </w:rPr>
        <w:t>int</w:t>
      </w:r>
      <w:r>
        <w:rPr>
          <w:rStyle w:val="pln"/>
          <w:color w:val="000000"/>
          <w:sz w:val="21"/>
          <w:szCs w:val="21"/>
        </w:rPr>
        <w:t xml:space="preserve"> i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1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i </w:t>
      </w:r>
      <w:r>
        <w:rPr>
          <w:rStyle w:val="pun"/>
          <w:color w:val="666600"/>
          <w:sz w:val="21"/>
          <w:szCs w:val="21"/>
        </w:rPr>
        <w:t>&lt;=</w:t>
      </w:r>
      <w:r>
        <w:rPr>
          <w:rStyle w:val="pln"/>
          <w:color w:val="000000"/>
          <w:sz w:val="21"/>
          <w:szCs w:val="21"/>
        </w:rPr>
        <w:t xml:space="preserve"> n</w:t>
      </w:r>
      <w:r>
        <w:rPr>
          <w:rStyle w:val="pun"/>
          <w:color w:val="666600"/>
          <w:sz w:val="21"/>
          <w:szCs w:val="21"/>
        </w:rPr>
        <w:t>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++</w:t>
      </w:r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14:paraId="0212F36E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cout </w:t>
      </w:r>
      <w:r>
        <w:rPr>
          <w:rStyle w:val="pun"/>
          <w:color w:val="666600"/>
          <w:sz w:val="21"/>
          <w:szCs w:val="21"/>
        </w:rPr>
        <w:t>&lt;&lt;</w:t>
      </w:r>
      <w:r>
        <w:rPr>
          <w:rStyle w:val="pln"/>
          <w:color w:val="000000"/>
          <w:sz w:val="21"/>
          <w:szCs w:val="21"/>
        </w:rPr>
        <w:t xml:space="preserve"> dist</w:t>
      </w:r>
      <w:r>
        <w:rPr>
          <w:rStyle w:val="pun"/>
          <w:color w:val="666600"/>
          <w:sz w:val="21"/>
          <w:szCs w:val="21"/>
        </w:rPr>
        <w:t>[</w:t>
      </w:r>
      <w:r>
        <w:rPr>
          <w:rStyle w:val="pln"/>
          <w:color w:val="000000"/>
          <w:sz w:val="21"/>
          <w:szCs w:val="21"/>
        </w:rPr>
        <w:t>i</w:t>
      </w:r>
      <w:r>
        <w:rPr>
          <w:rStyle w:val="pun"/>
          <w:color w:val="666600"/>
          <w:sz w:val="21"/>
          <w:szCs w:val="21"/>
        </w:rPr>
        <w:t>]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&lt;&lt;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"</w:t>
      </w:r>
      <w:r>
        <w:rPr>
          <w:rStyle w:val="pun"/>
          <w:color w:val="666600"/>
          <w:sz w:val="21"/>
          <w:szCs w:val="21"/>
        </w:rPr>
        <w:t>;</w:t>
      </w:r>
    </w:p>
    <w:p w14:paraId="2C116E92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666600"/>
          <w:sz w:val="21"/>
          <w:szCs w:val="21"/>
        </w:rPr>
        <w:t>}</w:t>
      </w:r>
    </w:p>
    <w:p w14:paraId="33CBA5F1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cout </w:t>
      </w:r>
      <w:r>
        <w:rPr>
          <w:rStyle w:val="pun"/>
          <w:color w:val="666600"/>
          <w:sz w:val="21"/>
          <w:szCs w:val="21"/>
        </w:rPr>
        <w:t>&lt;&lt;</w:t>
      </w:r>
      <w:r>
        <w:rPr>
          <w:rStyle w:val="pln"/>
          <w:color w:val="000000"/>
          <w:sz w:val="21"/>
          <w:szCs w:val="21"/>
        </w:rPr>
        <w:t xml:space="preserve"> endl</w:t>
      </w:r>
      <w:r>
        <w:rPr>
          <w:rStyle w:val="pun"/>
          <w:color w:val="666600"/>
          <w:sz w:val="21"/>
          <w:szCs w:val="21"/>
        </w:rPr>
        <w:t>;</w:t>
      </w:r>
    </w:p>
    <w:p w14:paraId="26A9E34C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</w:t>
      </w:r>
    </w:p>
    <w:p w14:paraId="5E819ECB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000088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6666"/>
          <w:sz w:val="21"/>
        </w:rPr>
        <w:t>0</w:t>
      </w:r>
      <w:r>
        <w:rPr>
          <w:rStyle w:val="pun"/>
          <w:color w:val="666600"/>
          <w:sz w:val="21"/>
          <w:szCs w:val="21"/>
        </w:rPr>
        <w:t>;</w:t>
      </w:r>
    </w:p>
    <w:p w14:paraId="2DB5B6D3" w14:textId="77777777" w:rsidR="00883585" w:rsidRDefault="00883585" w:rsidP="00883585">
      <w:pPr>
        <w:pStyle w:val="HTMLPreformatted"/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2" w:color="808080"/>
        </w:pBdr>
        <w:shd w:val="clear" w:color="auto" w:fill="FFFFFF"/>
        <w:rPr>
          <w:color w:val="000000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</w:t>
      </w:r>
    </w:p>
    <w:p w14:paraId="0C6CA80D" w14:textId="43167131" w:rsidR="00883585" w:rsidRPr="00883585" w:rsidRDefault="00883585" w:rsidP="00883585">
      <w:pPr>
        <w:shd w:val="clear" w:color="auto" w:fill="FFFFFF"/>
        <w:spacing w:before="45" w:after="45"/>
        <w:ind w:left="576" w:right="-144"/>
        <w:rPr>
          <w:rFonts w:ascii="Agency FB" w:hAnsi="Agency FB" w:cstheme="majorHAnsi"/>
          <w:color w:val="000000"/>
          <w:sz w:val="2"/>
          <w:szCs w:val="2"/>
        </w:rPr>
      </w:pPr>
    </w:p>
    <w:p w14:paraId="2B179B6D" w14:textId="77777777" w:rsidR="0068785B" w:rsidRPr="00DE54B7" w:rsidRDefault="0068785B" w:rsidP="0068785B"/>
    <w:p w14:paraId="33668376" w14:textId="7D798315" w:rsidR="00883585" w:rsidRPr="00883585" w:rsidRDefault="00883585" w:rsidP="0068785B">
      <w:pPr>
        <w:rPr>
          <w:rFonts w:ascii="Times New Roman" w:eastAsia="Times New Roman" w:hAnsi="Symbol" w:cs="Times New Roman"/>
          <w:b/>
          <w:bCs/>
          <w:sz w:val="28"/>
          <w:szCs w:val="28"/>
          <w:lang w:val="en-IN" w:eastAsia="en-IN"/>
        </w:rPr>
      </w:pPr>
      <w:r w:rsidRPr="00883585">
        <w:rPr>
          <w:rFonts w:ascii="Times New Roman" w:eastAsia="Times New Roman" w:hAnsi="Symbol" w:cs="Times New Roman"/>
          <w:b/>
          <w:bCs/>
          <w:sz w:val="28"/>
          <w:szCs w:val="28"/>
          <w:lang w:val="en-IN" w:eastAsia="en-IN"/>
        </w:rPr>
        <w:t>Ex</w:t>
      </w:r>
      <w:r>
        <w:rPr>
          <w:rFonts w:ascii="Times New Roman" w:eastAsia="Times New Roman" w:hAnsi="Symbol" w:cs="Times New Roman"/>
          <w:b/>
          <w:bCs/>
          <w:sz w:val="28"/>
          <w:szCs w:val="28"/>
          <w:lang w:val="en-IN" w:eastAsia="en-IN"/>
        </w:rPr>
        <w:t>planation</w:t>
      </w:r>
      <w:r w:rsidRPr="00883585">
        <w:rPr>
          <w:rFonts w:ascii="Times New Roman" w:eastAsia="Times New Roman" w:hAnsi="Symbol" w:cs="Times New Roman"/>
          <w:b/>
          <w:bCs/>
          <w:sz w:val="28"/>
          <w:szCs w:val="28"/>
          <w:lang w:val="en-IN" w:eastAsia="en-IN"/>
        </w:rPr>
        <w:t>:</w:t>
      </w:r>
    </w:p>
    <w:p w14:paraId="4075E489" w14:textId="77777777" w:rsidR="00883585" w:rsidRDefault="00883585" w:rsidP="0068785B">
      <w:pPr>
        <w:rPr>
          <w:rFonts w:ascii="Times New Roman" w:eastAsia="Times New Roman" w:hAnsi="Symbol" w:cs="Times New Roman"/>
          <w:lang w:val="en-IN" w:eastAsia="en-IN"/>
        </w:rPr>
      </w:pPr>
    </w:p>
    <w:p w14:paraId="2C497673" w14:textId="77777777" w:rsidR="00883585" w:rsidRDefault="00883585" w:rsidP="0068785B">
      <w:pPr>
        <w:rPr>
          <w:rFonts w:ascii="Times New Roman" w:eastAsia="Times New Roman" w:hAnsi="Symbol" w:cs="Times New Roman"/>
          <w:lang w:val="en-IN" w:eastAsia="en-IN"/>
        </w:rPr>
      </w:pPr>
    </w:p>
    <w:p w14:paraId="757DA2C7" w14:textId="77777777" w:rsidR="00883585" w:rsidRDefault="00883585" w:rsidP="0068785B">
      <w:pPr>
        <w:rPr>
          <w:rFonts w:ascii="Times New Roman" w:eastAsia="Times New Roman" w:hAnsi="Symbol" w:cs="Times New Roman"/>
          <w:lang w:val="en-IN" w:eastAsia="en-IN"/>
        </w:rPr>
      </w:pPr>
    </w:p>
    <w:p w14:paraId="0F81B981" w14:textId="1951E2FC" w:rsidR="0068785B" w:rsidRPr="0068785B" w:rsidRDefault="0068785B" w:rsidP="0068785B">
      <w:pPr>
        <w:rPr>
          <w:rFonts w:ascii="Times New Roman" w:eastAsia="Times New Roman" w:hAnsi="Times New Roman" w:cs="Times New Roman"/>
          <w:lang w:val="en-IN" w:eastAsia="en-IN"/>
        </w:rPr>
      </w:pPr>
      <w:r w:rsidRPr="0068785B">
        <w:rPr>
          <w:rFonts w:ascii="Times New Roman" w:eastAsia="Times New Roman" w:hAnsi="Symbol" w:cs="Times New Roman"/>
          <w:lang w:val="en-IN" w:eastAsia="en-IN"/>
        </w:rPr>
        <w:t>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68785B">
        <w:rPr>
          <w:rFonts w:ascii="Courier New" w:eastAsia="Times New Roman" w:hAnsi="Courier New" w:cs="Courier New"/>
          <w:lang w:val="en-IN" w:eastAsia="en-IN"/>
        </w:rPr>
        <w:t>#include&lt;bits/stdc++.h&gt;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: This is a common C++ header that includes almost all standard C++ libraries. </w:t>
      </w:r>
    </w:p>
    <w:p w14:paraId="2F0B9E7E" w14:textId="7EE02F97" w:rsidR="0068785B" w:rsidRPr="00DE54B7" w:rsidRDefault="0068785B" w:rsidP="0068785B">
      <w:pPr>
        <w:rPr>
          <w:rFonts w:ascii="Courier New" w:eastAsia="Times New Roman" w:hAnsi="Courier New" w:cs="Courier New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 w:rsid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Courier New" w:eastAsia="Times New Roman" w:hAnsi="Courier New" w:cs="Courier New"/>
          <w:lang w:val="en-IN" w:eastAsia="en-IN"/>
        </w:rPr>
        <w:t>using namespace std;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: This statement allows us to avoid prefixing standard library names with </w:t>
      </w:r>
      <w:r w:rsidRPr="00DE54B7">
        <w:rPr>
          <w:rFonts w:ascii="Courier New" w:eastAsia="Times New Roman" w:hAnsi="Courier New" w:cs="Courier New"/>
          <w:lang w:val="en-IN" w:eastAsia="en-IN"/>
        </w:rPr>
        <w:t>std::</w:t>
      </w:r>
    </w:p>
    <w:p w14:paraId="3F7A0021" w14:textId="77777777" w:rsidR="00DE54B7" w:rsidRPr="00DE54B7" w:rsidRDefault="00DE54B7" w:rsidP="0068785B">
      <w:pPr>
        <w:rPr>
          <w:rFonts w:ascii="Courier New" w:eastAsia="Times New Roman" w:hAnsi="Courier New" w:cs="Courier New"/>
          <w:lang w:val="en-IN" w:eastAsia="en-IN"/>
        </w:rPr>
      </w:pPr>
    </w:p>
    <w:p w14:paraId="7504DF4E" w14:textId="798EBEEB" w:rsidR="00DE54B7" w:rsidRPr="00DE54B7" w:rsidRDefault="00DE54B7" w:rsidP="00DE54B7">
      <w:pPr>
        <w:rPr>
          <w:rFonts w:ascii="Times New Roman" w:eastAsia="Times New Roman" w:hAnsi="Times New Roman" w:cs="Times New Roman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Courier New" w:eastAsia="Times New Roman" w:hAnsi="Courier New" w:cs="Courier New"/>
          <w:lang w:val="en-IN" w:eastAsia="en-IN"/>
        </w:rPr>
        <w:t>n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is the number of nodes.</w:t>
      </w:r>
    </w:p>
    <w:p w14:paraId="56F79A23" w14:textId="743F425E" w:rsidR="00DE54B7" w:rsidRPr="00DE54B7" w:rsidRDefault="00DE54B7" w:rsidP="00DE54B7">
      <w:pPr>
        <w:rPr>
          <w:rFonts w:ascii="Times New Roman" w:eastAsia="Times New Roman" w:hAnsi="Times New Roman" w:cs="Times New Roman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>
        <w:rPr>
          <w:rFonts w:ascii="Times New Roman" w:eastAsia="Times New Roman" w:hAnsi="Symbol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 w:rsidRPr="00DE54B7">
        <w:rPr>
          <w:rFonts w:ascii="Courier New" w:eastAsia="Times New Roman" w:hAnsi="Courier New" w:cs="Courier New"/>
          <w:lang w:val="en-IN" w:eastAsia="en-IN"/>
        </w:rPr>
        <w:t>m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is the number of edges.</w:t>
      </w:r>
    </w:p>
    <w:p w14:paraId="7A8A1879" w14:textId="39E1F9DF" w:rsidR="00DE54B7" w:rsidRPr="00DE54B7" w:rsidRDefault="00DE54B7" w:rsidP="00DE54B7">
      <w:pPr>
        <w:rPr>
          <w:rFonts w:ascii="Times New Roman" w:eastAsia="Times New Roman" w:hAnsi="Times New Roman" w:cs="Times New Roman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Courier New" w:eastAsia="Times New Roman" w:hAnsi="Courier New" w:cs="Courier New"/>
          <w:lang w:val="en-IN" w:eastAsia="en-IN"/>
        </w:rPr>
        <w:t>graph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is an adjacency list representing the graph, where each node </w:t>
      </w:r>
      <w:r w:rsidRPr="00DE54B7">
        <w:rPr>
          <w:rFonts w:ascii="Courier New" w:eastAsia="Times New Roman" w:hAnsi="Courier New" w:cs="Courier New"/>
          <w:lang w:val="en-IN" w:eastAsia="en-IN"/>
        </w:rPr>
        <w:t>i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has a list of pairs </w:t>
      </w:r>
      <w:r w:rsidRPr="00DE54B7">
        <w:rPr>
          <w:rFonts w:ascii="Courier New" w:eastAsia="Times New Roman" w:hAnsi="Courier New" w:cs="Courier New"/>
          <w:lang w:val="en-IN" w:eastAsia="en-IN"/>
        </w:rPr>
        <w:t>(neighbor, weight)</w:t>
      </w:r>
      <w:r w:rsidRPr="00DE54B7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64CF9D57" w14:textId="01448172" w:rsidR="00DE54B7" w:rsidRPr="00DE54B7" w:rsidRDefault="00DE54B7" w:rsidP="00DE54B7"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Symbol" w:cs="Times New Roman"/>
          <w:lang w:val="en-IN" w:eastAsia="en-IN"/>
        </w:rPr>
        <w:t xml:space="preserve"> </w:t>
      </w:r>
      <w:r w:rsidRPr="00DE54B7">
        <w:t>T</w:t>
      </w:r>
      <w:r w:rsidRPr="00DE54B7">
        <w:t xml:space="preserve">he nodes </w:t>
      </w:r>
      <w:r w:rsidRPr="00DE54B7">
        <w:rPr>
          <w:rFonts w:ascii="Courier New" w:hAnsi="Courier New" w:cs="Courier New"/>
        </w:rPr>
        <w:t>a</w:t>
      </w:r>
      <w:r w:rsidRPr="00DE54B7">
        <w:t xml:space="preserve">, </w:t>
      </w:r>
      <w:r w:rsidRPr="00DE54B7">
        <w:rPr>
          <w:rFonts w:ascii="Courier New" w:hAnsi="Courier New" w:cs="Courier New"/>
        </w:rPr>
        <w:t>b</w:t>
      </w:r>
      <w:r w:rsidRPr="00DE54B7">
        <w:t xml:space="preserve">, and the weight </w:t>
      </w:r>
      <w:r w:rsidRPr="00DE54B7">
        <w:rPr>
          <w:rFonts w:ascii="Courier New" w:hAnsi="Courier New" w:cs="Courier New"/>
        </w:rPr>
        <w:t>c</w:t>
      </w:r>
      <w:r w:rsidRPr="00DE54B7">
        <w:t xml:space="preserve">, then add </w:t>
      </w:r>
      <w:r w:rsidRPr="00DE54B7">
        <w:rPr>
          <w:rFonts w:ascii="Courier New" w:hAnsi="Courier New" w:cs="Courier New"/>
        </w:rPr>
        <w:t>(b, c)</w:t>
      </w:r>
      <w:r w:rsidRPr="00DE54B7">
        <w:t xml:space="preserve"> to the adjacency list of node </w:t>
      </w:r>
      <w:r w:rsidRPr="00DE54B7">
        <w:rPr>
          <w:rFonts w:ascii="Courier New" w:hAnsi="Courier New" w:cs="Courier New"/>
        </w:rPr>
        <w:t>a</w:t>
      </w:r>
      <w:r w:rsidRPr="00DE54B7">
        <w:t>.</w:t>
      </w:r>
    </w:p>
    <w:p w14:paraId="35F916E3" w14:textId="2D3BC53E" w:rsidR="00DE54B7" w:rsidRPr="00DE54B7" w:rsidRDefault="00DE54B7" w:rsidP="00DE54B7">
      <w:pPr>
        <w:rPr>
          <w:rFonts w:ascii="Times New Roman" w:eastAsia="Times New Roman" w:hAnsi="Times New Roman" w:cs="Times New Roman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Courier New" w:eastAsia="Times New Roman" w:hAnsi="Courier New" w:cs="Courier New"/>
          <w:lang w:val="en-IN" w:eastAsia="en-IN"/>
        </w:rPr>
        <w:t>dist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is initialized with </w:t>
      </w:r>
      <w:r w:rsidRPr="00DE54B7">
        <w:rPr>
          <w:rFonts w:ascii="Courier New" w:eastAsia="Times New Roman" w:hAnsi="Courier New" w:cs="Courier New"/>
          <w:lang w:val="en-IN" w:eastAsia="en-IN"/>
        </w:rPr>
        <w:t>INF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for all nodes.</w:t>
      </w:r>
    </w:p>
    <w:p w14:paraId="75B1CCFF" w14:textId="690A9E35" w:rsidR="00DE54B7" w:rsidRPr="00DE54B7" w:rsidRDefault="00DE54B7" w:rsidP="00DE54B7">
      <w:pPr>
        <w:rPr>
          <w:rFonts w:ascii="Courier New" w:eastAsia="Times New Roman" w:hAnsi="Courier New" w:cs="Courier New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The </w:t>
      </w:r>
      <w:r w:rsidRPr="00DE54B7">
        <w:rPr>
          <w:rFonts w:ascii="Courier New" w:eastAsia="Times New Roman" w:hAnsi="Courier New" w:cs="Courier New"/>
          <w:lang w:val="en-IN" w:eastAsia="en-IN"/>
        </w:rPr>
        <w:t>dijkstra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function is called with the graph, distance vector, and starting node (node </w:t>
      </w:r>
      <w:r w:rsidRPr="00DE54B7">
        <w:rPr>
          <w:rFonts w:ascii="Courier New" w:eastAsia="Times New Roman" w:hAnsi="Courier New" w:cs="Courier New"/>
          <w:lang w:val="en-IN" w:eastAsia="en-IN"/>
        </w:rPr>
        <w:t>1</w:t>
      </w:r>
      <w:r w:rsidRPr="00DE54B7">
        <w:rPr>
          <w:rFonts w:ascii="Times New Roman" w:eastAsia="Times New Roman" w:hAnsi="Times New Roman" w:cs="Times New Roman"/>
          <w:lang w:val="en-IN" w:eastAsia="en-IN"/>
        </w:rPr>
        <w:t>).</w:t>
      </w:r>
    </w:p>
    <w:p w14:paraId="2421EC82" w14:textId="77777777" w:rsidR="0068785B" w:rsidRPr="00DE54B7" w:rsidRDefault="0068785B" w:rsidP="0068785B">
      <w:pPr>
        <w:rPr>
          <w:rFonts w:ascii="Courier New" w:eastAsia="Times New Roman" w:hAnsi="Courier New" w:cs="Courier New"/>
          <w:lang w:val="en-IN" w:eastAsia="en-IN"/>
        </w:rPr>
      </w:pPr>
    </w:p>
    <w:p w14:paraId="71E79D30" w14:textId="57644A6B" w:rsidR="0068785B" w:rsidRPr="0068785B" w:rsidRDefault="0068785B" w:rsidP="0068785B">
      <w:pPr>
        <w:rPr>
          <w:rFonts w:ascii="Times New Roman" w:eastAsia="Times New Roman" w:hAnsi="Times New Roman" w:cs="Times New Roman"/>
          <w:lang w:val="en-IN" w:eastAsia="en-IN"/>
        </w:rPr>
      </w:pPr>
      <w:r w:rsidRPr="0068785B">
        <w:rPr>
          <w:rFonts w:ascii="Times New Roman" w:eastAsia="Times New Roman" w:hAnsi="Symbol" w:cs="Times New Roman"/>
          <w:lang w:val="en-IN" w:eastAsia="en-IN"/>
        </w:rPr>
        <w:t>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 w:rsid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68785B">
        <w:rPr>
          <w:rFonts w:ascii="Courier New" w:eastAsia="Times New Roman" w:hAnsi="Courier New" w:cs="Courier New"/>
          <w:lang w:val="en-IN" w:eastAsia="en-IN"/>
        </w:rPr>
        <w:t>const long long INF = INT_MAX;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: This sets </w:t>
      </w:r>
      <w:r w:rsidRPr="0068785B">
        <w:rPr>
          <w:rFonts w:ascii="Courier New" w:eastAsia="Times New Roman" w:hAnsi="Courier New" w:cs="Courier New"/>
          <w:lang w:val="en-IN" w:eastAsia="en-IN"/>
        </w:rPr>
        <w:t>INF</w:t>
      </w:r>
      <w:r w:rsidRPr="0068785B">
        <w:rPr>
          <w:rFonts w:ascii="Times New Roman" w:eastAsia="Times New Roman" w:hAnsi="Times New Roman" w:cs="Times New Roman"/>
          <w:lang w:val="en-IN" w:eastAsia="en-IN"/>
        </w:rPr>
        <w:t xml:space="preserve"> to the maximum value of a 32-bit integer. This value is used to initialize distances to a large number representing "infinity".</w:t>
      </w:r>
    </w:p>
    <w:p w14:paraId="2900BBD7" w14:textId="3D87CBAE" w:rsidR="0068785B" w:rsidRPr="00DE54B7" w:rsidRDefault="0068785B" w:rsidP="0068785B">
      <w:pPr>
        <w:rPr>
          <w:rFonts w:ascii="Times New Roman" w:eastAsia="Times New Roman" w:hAnsi="Times New Roman" w:cs="Times New Roman"/>
          <w:lang w:val="en-IN" w:eastAsia="en-IN"/>
        </w:rPr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DE54B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The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n we declared </w:t>
      </w:r>
      <w:r w:rsidRPr="00DE54B7">
        <w:rPr>
          <w:rFonts w:ascii="Courier New" w:eastAsia="Times New Roman" w:hAnsi="Courier New" w:cs="Courier New"/>
          <w:lang w:val="en-IN" w:eastAsia="en-IN"/>
        </w:rPr>
        <w:t>dijkstra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function  which implement</w:t>
      </w:r>
      <w:r w:rsidR="00F04658" w:rsidRPr="00DE54B7">
        <w:rPr>
          <w:rFonts w:ascii="Times New Roman" w:eastAsia="Times New Roman" w:hAnsi="Times New Roman" w:cs="Times New Roman"/>
          <w:lang w:val="en-IN" w:eastAsia="en-IN"/>
        </w:rPr>
        <w:t>s</w:t>
      </w:r>
      <w:r w:rsidRPr="00DE54B7">
        <w:rPr>
          <w:rFonts w:ascii="Times New Roman" w:eastAsia="Times New Roman" w:hAnsi="Times New Roman" w:cs="Times New Roman"/>
          <w:lang w:val="en-IN" w:eastAsia="en-IN"/>
        </w:rPr>
        <w:t xml:space="preserve"> Dijkstra's algorithm.</w:t>
      </w:r>
    </w:p>
    <w:p w14:paraId="4B5D6578" w14:textId="77777777" w:rsidR="00F04658" w:rsidRPr="00DE54B7" w:rsidRDefault="00F04658" w:rsidP="0068785B">
      <w:pPr>
        <w:rPr>
          <w:rFonts w:ascii="Times New Roman" w:eastAsia="Times New Roman" w:hAnsi="Times New Roman" w:cs="Times New Roman"/>
          <w:lang w:val="en-IN" w:eastAsia="en-IN"/>
        </w:rPr>
      </w:pPr>
    </w:p>
    <w:p w14:paraId="05AE6CA9" w14:textId="60747F93" w:rsidR="00F04658" w:rsidRPr="00DE54B7" w:rsidRDefault="00F04658" w:rsidP="0068785B"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t xml:space="preserve"> </w:t>
      </w:r>
      <w:r w:rsidRPr="00DE54B7">
        <w:t>priority queue (</w:t>
      </w:r>
      <w:r w:rsidRPr="00DE54B7">
        <w:rPr>
          <w:rFonts w:ascii="Courier New" w:hAnsi="Courier New" w:cs="Courier New"/>
        </w:rPr>
        <w:t>pq</w:t>
      </w:r>
      <w:r w:rsidRPr="00DE54B7">
        <w:t xml:space="preserve">) that stores pairs of </w:t>
      </w:r>
      <w:r w:rsidRPr="00DE54B7">
        <w:rPr>
          <w:rFonts w:ascii="Courier New" w:hAnsi="Courier New" w:cs="Courier New"/>
        </w:rPr>
        <w:t>(distance, node)</w:t>
      </w:r>
      <w:r w:rsidRPr="00DE54B7">
        <w:t xml:space="preserve"> in ascending order based on distance. </w:t>
      </w:r>
      <w:r w:rsidRPr="00DE54B7">
        <w:t xml:space="preserve">The </w:t>
      </w:r>
      <w:r w:rsidRPr="00DE54B7">
        <w:rPr>
          <w:rFonts w:ascii="Courier New" w:hAnsi="Courier New" w:cs="Courier New"/>
        </w:rPr>
        <w:t>greater&lt;&gt;</w:t>
      </w:r>
      <w:r w:rsidRPr="00DE54B7">
        <w:t xml:space="preserve"> comparator ensures it behaves as a min-heap</w:t>
      </w:r>
      <w:r w:rsidRPr="00DE54B7">
        <w:t xml:space="preserve"> i.e smallest distance come first</w:t>
      </w:r>
      <w:r w:rsidRPr="00DE54B7">
        <w:t>.</w:t>
      </w:r>
    </w:p>
    <w:p w14:paraId="22BE8C0F" w14:textId="77777777" w:rsidR="00F04658" w:rsidRDefault="00F04658" w:rsidP="0068785B">
      <w:pPr>
        <w:rPr>
          <w:sz w:val="40"/>
          <w:szCs w:val="40"/>
        </w:rPr>
      </w:pPr>
    </w:p>
    <w:p w14:paraId="68EB1011" w14:textId="1D9D9FC4" w:rsidR="00F04658" w:rsidRDefault="00F04658" w:rsidP="00F04658">
      <w:pPr>
        <w:pStyle w:val="NormalWeb"/>
      </w:pPr>
      <w:r w:rsidRPr="0068785B">
        <w:rPr>
          <w:rFonts w:hAnsi="Symbol"/>
          <w:sz w:val="40"/>
          <w:szCs w:val="40"/>
        </w:rPr>
        <w:t></w:t>
      </w:r>
      <w:r w:rsidRPr="00F04658">
        <w:t xml:space="preserve"> </w:t>
      </w:r>
      <w:r w:rsidR="00DE54B7">
        <w:t xml:space="preserve"> </w:t>
      </w:r>
      <w:r w:rsidRPr="00F04658">
        <w:t xml:space="preserve"> The distance to the source node is set to 0, and the source node is added to the priority </w:t>
      </w:r>
      <w:r>
        <w:t>queue.</w:t>
      </w:r>
    </w:p>
    <w:p w14:paraId="009C30B4" w14:textId="787AC9EB" w:rsidR="00F04658" w:rsidRPr="00F04658" w:rsidRDefault="00F04658" w:rsidP="00F04658">
      <w:pPr>
        <w:pStyle w:val="NormalWeb"/>
      </w:pPr>
      <w:r w:rsidRPr="0068785B">
        <w:rPr>
          <w:rFonts w:hAnsi="Symbol"/>
          <w:sz w:val="40"/>
          <w:szCs w:val="40"/>
        </w:rPr>
        <w:t></w:t>
      </w:r>
      <w:r>
        <w:rPr>
          <w:rFonts w:hAnsi="Symbol"/>
          <w:sz w:val="40"/>
          <w:szCs w:val="40"/>
        </w:rPr>
        <w:t xml:space="preserve"> </w:t>
      </w:r>
      <w:r>
        <w:t>The loop continues until the priority queue is empty.</w:t>
      </w:r>
    </w:p>
    <w:p w14:paraId="03050B43" w14:textId="55EECF91" w:rsidR="00F04658" w:rsidRDefault="00F04658" w:rsidP="00F04658">
      <w:pPr>
        <w:spacing w:before="100" w:beforeAutospacing="1" w:after="100" w:afterAutospacing="1"/>
      </w:pPr>
      <w:r w:rsidRPr="0068785B">
        <w:rPr>
          <w:rFonts w:ascii="Times New Roman" w:eastAsia="Times New Roman" w:hAnsi="Symbol" w:cs="Times New Roman"/>
          <w:sz w:val="40"/>
          <w:szCs w:val="40"/>
          <w:lang w:val="en-IN" w:eastAsia="en-IN"/>
        </w:rPr>
        <w:t></w:t>
      </w:r>
      <w:r>
        <w:rPr>
          <w:rFonts w:ascii="Times New Roman" w:eastAsia="Times New Roman" w:hAnsi="Symbol" w:cs="Times New Roman"/>
          <w:sz w:val="40"/>
          <w:szCs w:val="40"/>
          <w:lang w:val="en-IN" w:eastAsia="en-IN"/>
        </w:rPr>
        <w:t xml:space="preserve"> </w:t>
      </w:r>
      <w:r>
        <w:t>The node with the smallest distance (</w:t>
      </w:r>
      <w:r>
        <w:rPr>
          <w:rStyle w:val="HTMLCode"/>
        </w:rPr>
        <w:t>u</w:t>
      </w:r>
      <w:r>
        <w:t>) is extracted.</w:t>
      </w:r>
    </w:p>
    <w:p w14:paraId="738DC0B6" w14:textId="534EE9DB" w:rsidR="00F04658" w:rsidRDefault="00F04658" w:rsidP="00F04658">
      <w:pPr>
        <w:spacing w:before="100" w:beforeAutospacing="1" w:after="100" w:afterAutospacing="1"/>
      </w:pPr>
      <w:r w:rsidRPr="0068785B">
        <w:rPr>
          <w:rFonts w:ascii="Times New Roman" w:eastAsia="Times New Roman" w:hAnsi="Symbol" w:cs="Times New Roman"/>
          <w:sz w:val="40"/>
          <w:szCs w:val="40"/>
          <w:lang w:val="en-IN" w:eastAsia="en-IN"/>
        </w:rPr>
        <w:lastRenderedPageBreak/>
        <w:t></w:t>
      </w:r>
      <w:r>
        <w:rPr>
          <w:rFonts w:ascii="Times New Roman" w:eastAsia="Times New Roman" w:hAnsi="Symbol" w:cs="Times New Roman"/>
          <w:sz w:val="40"/>
          <w:szCs w:val="40"/>
          <w:lang w:val="en-IN" w:eastAsia="en-IN"/>
        </w:rPr>
        <w:t xml:space="preserve"> </w:t>
      </w:r>
      <w:r>
        <w:t xml:space="preserve">If the extracted distance is greater than the currently known distance to </w:t>
      </w:r>
      <w:r>
        <w:rPr>
          <w:rStyle w:val="HTMLCode"/>
        </w:rPr>
        <w:t>u</w:t>
      </w:r>
      <w:r>
        <w:t>, it means a shorter path has already been found, so it skips processing.</w:t>
      </w:r>
    </w:p>
    <w:p w14:paraId="2026F460" w14:textId="42A21B27" w:rsidR="00F04658" w:rsidRPr="00DE54B7" w:rsidRDefault="00F04658" w:rsidP="00F04658">
      <w:pPr>
        <w:spacing w:before="100" w:beforeAutospacing="1" w:after="100" w:afterAutospacing="1"/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Symbol" w:cs="Times New Roman"/>
          <w:lang w:val="en-IN" w:eastAsia="en-IN"/>
        </w:rPr>
        <w:t xml:space="preserve"> </w:t>
      </w:r>
      <w:r w:rsidRPr="00DE54B7">
        <w:t xml:space="preserve">For each neighbor </w:t>
      </w:r>
      <w:r w:rsidRPr="00DE54B7">
        <w:rPr>
          <w:rStyle w:val="HTMLCode"/>
          <w:szCs w:val="22"/>
        </w:rPr>
        <w:t>v</w:t>
      </w:r>
      <w:r w:rsidRPr="00DE54B7">
        <w:t xml:space="preserve"> of node </w:t>
      </w:r>
      <w:r w:rsidRPr="00DE54B7">
        <w:rPr>
          <w:rStyle w:val="HTMLCode"/>
          <w:szCs w:val="22"/>
        </w:rPr>
        <w:t>u</w:t>
      </w:r>
      <w:r w:rsidRPr="00DE54B7">
        <w:t xml:space="preserve">, it calculates the new distance </w:t>
      </w:r>
      <w:r w:rsidRPr="00DE54B7">
        <w:rPr>
          <w:rStyle w:val="HTMLCode"/>
          <w:szCs w:val="22"/>
        </w:rPr>
        <w:t>distance</w:t>
      </w:r>
      <w:r w:rsidRPr="00DE54B7">
        <w:t xml:space="preserve"> to </w:t>
      </w:r>
      <w:r w:rsidRPr="00DE54B7">
        <w:rPr>
          <w:rStyle w:val="HTMLCode"/>
          <w:szCs w:val="22"/>
        </w:rPr>
        <w:t>v</w:t>
      </w:r>
      <w:r w:rsidRPr="00DE54B7">
        <w:t xml:space="preserve"> through </w:t>
      </w:r>
      <w:r w:rsidRPr="00DE54B7">
        <w:rPr>
          <w:rStyle w:val="HTMLCode"/>
          <w:szCs w:val="22"/>
        </w:rPr>
        <w:t>u</w:t>
      </w:r>
      <w:r w:rsidRPr="00DE54B7">
        <w:t>.</w:t>
      </w:r>
    </w:p>
    <w:p w14:paraId="00492F3B" w14:textId="691AC682" w:rsidR="0068785B" w:rsidRPr="00DE54B7" w:rsidRDefault="00F04658" w:rsidP="00F04658">
      <w:pPr>
        <w:spacing w:before="100" w:beforeAutospacing="1" w:after="100" w:afterAutospacing="1"/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t xml:space="preserve"> </w:t>
      </w:r>
      <w:r w:rsidRPr="00DE54B7">
        <w:t xml:space="preserve">If this new distance is shorter than the currently known distance to </w:t>
      </w:r>
      <w:r w:rsidRPr="00DE54B7">
        <w:rPr>
          <w:rStyle w:val="HTMLCode"/>
          <w:szCs w:val="22"/>
        </w:rPr>
        <w:t>v</w:t>
      </w:r>
      <w:r w:rsidRPr="00DE54B7">
        <w:t xml:space="preserve">, it updates the distance and adds </w:t>
      </w:r>
      <w:r w:rsidRPr="00DE54B7">
        <w:rPr>
          <w:rStyle w:val="HTMLCode"/>
          <w:szCs w:val="22"/>
        </w:rPr>
        <w:t>v</w:t>
      </w:r>
      <w:r w:rsidRPr="00DE54B7">
        <w:t xml:space="preserve"> to the priority queue with the new distan</w:t>
      </w:r>
      <w:r w:rsidRPr="00DE54B7">
        <w:t>ce.</w:t>
      </w:r>
    </w:p>
    <w:p w14:paraId="225D00A3" w14:textId="7ED84B76" w:rsidR="00DE54B7" w:rsidRPr="00DE54B7" w:rsidRDefault="00DE54B7" w:rsidP="00F04658">
      <w:pPr>
        <w:spacing w:before="100" w:beforeAutospacing="1" w:after="100" w:afterAutospacing="1"/>
      </w:pPr>
      <w:r w:rsidRPr="00DE54B7">
        <w:rPr>
          <w:rFonts w:ascii="Times New Roman" w:eastAsia="Times New Roman" w:hAnsi="Symbol" w:cs="Times New Roman"/>
          <w:lang w:val="en-IN" w:eastAsia="en-IN"/>
        </w:rPr>
        <w:t></w:t>
      </w:r>
      <w:r w:rsidRPr="00DE54B7">
        <w:rPr>
          <w:rFonts w:ascii="Times New Roman" w:eastAsia="Times New Roman" w:hAnsi="Symbol" w:cs="Times New Roman"/>
          <w:lang w:val="en-IN" w:eastAsia="en-IN"/>
        </w:rPr>
        <w:t xml:space="preserve"> </w:t>
      </w:r>
      <w:r>
        <w:rPr>
          <w:rFonts w:ascii="Times New Roman" w:eastAsia="Times New Roman" w:hAnsi="Symbol" w:cs="Times New Roman"/>
          <w:lang w:val="en-IN" w:eastAsia="en-IN"/>
        </w:rPr>
        <w:t xml:space="preserve"> At the end we </w:t>
      </w:r>
      <w:r>
        <w:t>p</w:t>
      </w:r>
      <w:r w:rsidRPr="00DE54B7">
        <w:t>rint</w:t>
      </w:r>
      <w:r>
        <w:t>ed</w:t>
      </w:r>
      <w:r w:rsidRPr="00DE54B7">
        <w:t xml:space="preserve"> the shortest distance from the source node to each node.</w:t>
      </w:r>
    </w:p>
    <w:p w14:paraId="004E5CD6" w14:textId="2D9E5823" w:rsidR="00DE54B7" w:rsidRDefault="00DE54B7" w:rsidP="00DE54B7">
      <w:pPr>
        <w:pStyle w:val="IntenseQuote"/>
      </w:pPr>
      <w:r w:rsidRPr="00DE54B7">
        <w:t xml:space="preserve">The priority queue ensures that nodes are processed in order of their current known shortest distance, allowing the algorithm to achieve </w:t>
      </w:r>
      <w:r w:rsidRPr="00DE54B7">
        <w:rPr>
          <w:rStyle w:val="mord"/>
          <w:color w:val="538135" w:themeColor="accent6" w:themeShade="BF"/>
          <w:u w:val="single"/>
        </w:rPr>
        <w:t>O</w:t>
      </w:r>
      <w:r w:rsidRPr="00DE54B7">
        <w:rPr>
          <w:rStyle w:val="mopen"/>
          <w:color w:val="538135" w:themeColor="accent6" w:themeShade="BF"/>
          <w:u w:val="single"/>
        </w:rPr>
        <w:t>((</w:t>
      </w:r>
      <w:r w:rsidRPr="00DE54B7">
        <w:rPr>
          <w:rStyle w:val="mord"/>
          <w:color w:val="538135" w:themeColor="accent6" w:themeShade="BF"/>
          <w:u w:val="single"/>
        </w:rPr>
        <w:t>V</w:t>
      </w:r>
      <w:r w:rsidRPr="00DE54B7">
        <w:rPr>
          <w:rStyle w:val="mbin"/>
          <w:color w:val="538135" w:themeColor="accent6" w:themeShade="BF"/>
          <w:u w:val="single"/>
        </w:rPr>
        <w:t>+</w:t>
      </w:r>
      <w:r w:rsidRPr="00DE54B7">
        <w:rPr>
          <w:rStyle w:val="mord"/>
          <w:color w:val="538135" w:themeColor="accent6" w:themeShade="BF"/>
          <w:u w:val="single"/>
        </w:rPr>
        <w:t>E</w:t>
      </w:r>
      <w:r w:rsidRPr="00DE54B7">
        <w:rPr>
          <w:rStyle w:val="mclose"/>
          <w:color w:val="538135" w:themeColor="accent6" w:themeShade="BF"/>
          <w:u w:val="single"/>
        </w:rPr>
        <w:t>)</w:t>
      </w:r>
      <w:r w:rsidRPr="00DE54B7">
        <w:rPr>
          <w:rStyle w:val="mop"/>
          <w:color w:val="538135" w:themeColor="accent6" w:themeShade="BF"/>
          <w:u w:val="single"/>
        </w:rPr>
        <w:t>log</w:t>
      </w:r>
      <w:r w:rsidRPr="00DE54B7">
        <w:rPr>
          <w:rStyle w:val="mord"/>
          <w:color w:val="538135" w:themeColor="accent6" w:themeShade="BF"/>
          <w:u w:val="single"/>
        </w:rPr>
        <w:t>V</w:t>
      </w:r>
      <w:r w:rsidRPr="00DE54B7">
        <w:rPr>
          <w:rStyle w:val="mclose"/>
          <w:color w:val="538135" w:themeColor="accent6" w:themeShade="BF"/>
          <w:u w:val="single"/>
        </w:rPr>
        <w:t>)</w:t>
      </w:r>
      <w:r w:rsidRPr="00DE54B7">
        <w:t xml:space="preserve"> time complexity.</w:t>
      </w:r>
      <w:r>
        <w:br/>
        <w:t>O((V+E)logV) is same as O(nlogn) where n is number of node.</w:t>
      </w:r>
      <w:r>
        <w:br/>
        <w:t xml:space="preserve">It is because we check at n = infinity. Generally V=E=n so </w:t>
      </w:r>
    </w:p>
    <w:p w14:paraId="3F44F233" w14:textId="6DCAE636" w:rsidR="00DE54B7" w:rsidRDefault="00DE54B7" w:rsidP="00DE54B7">
      <w:pPr>
        <w:pStyle w:val="IntenseQuote"/>
      </w:pPr>
      <w:r>
        <w:t>O((V+E)logV) = O((n+n)logn) = O(2nlogn)  so time complexity will be O(n logn)</w:t>
      </w:r>
    </w:p>
    <w:p w14:paraId="1AFED300" w14:textId="77777777" w:rsidR="00DE54B7" w:rsidRDefault="00DE54B7" w:rsidP="00DE54B7"/>
    <w:p w14:paraId="13597E49" w14:textId="77777777" w:rsidR="00DE54B7" w:rsidRPr="00DE54B7" w:rsidRDefault="00DE54B7" w:rsidP="00DE54B7"/>
    <w:p w14:paraId="1368B892" w14:textId="6FDE53E2" w:rsidR="00DE54B7" w:rsidRPr="00DE54B7" w:rsidRDefault="00DE54B7" w:rsidP="00DE54B7">
      <w:pPr>
        <w:pStyle w:val="IntenseQuote"/>
      </w:pPr>
      <w:r>
        <w:t xml:space="preserve"> </w:t>
      </w:r>
    </w:p>
    <w:sectPr w:rsidR="00DE54B7" w:rsidRPr="00DE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FF16CE"/>
    <w:multiLevelType w:val="multilevel"/>
    <w:tmpl w:val="469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B8480A"/>
    <w:multiLevelType w:val="multilevel"/>
    <w:tmpl w:val="F64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2627867">
    <w:abstractNumId w:val="20"/>
  </w:num>
  <w:num w:numId="2" w16cid:durableId="1292243867">
    <w:abstractNumId w:val="12"/>
  </w:num>
  <w:num w:numId="3" w16cid:durableId="93135862">
    <w:abstractNumId w:val="10"/>
  </w:num>
  <w:num w:numId="4" w16cid:durableId="1663317244">
    <w:abstractNumId w:val="23"/>
  </w:num>
  <w:num w:numId="5" w16cid:durableId="1186404546">
    <w:abstractNumId w:val="13"/>
  </w:num>
  <w:num w:numId="6" w16cid:durableId="1232156734">
    <w:abstractNumId w:val="17"/>
  </w:num>
  <w:num w:numId="7" w16cid:durableId="409885051">
    <w:abstractNumId w:val="19"/>
  </w:num>
  <w:num w:numId="8" w16cid:durableId="1009314">
    <w:abstractNumId w:val="9"/>
  </w:num>
  <w:num w:numId="9" w16cid:durableId="77599909">
    <w:abstractNumId w:val="7"/>
  </w:num>
  <w:num w:numId="10" w16cid:durableId="2053535856">
    <w:abstractNumId w:val="6"/>
  </w:num>
  <w:num w:numId="11" w16cid:durableId="793133768">
    <w:abstractNumId w:val="5"/>
  </w:num>
  <w:num w:numId="12" w16cid:durableId="1635598860">
    <w:abstractNumId w:val="4"/>
  </w:num>
  <w:num w:numId="13" w16cid:durableId="1658070023">
    <w:abstractNumId w:val="8"/>
  </w:num>
  <w:num w:numId="14" w16cid:durableId="2135321006">
    <w:abstractNumId w:val="3"/>
  </w:num>
  <w:num w:numId="15" w16cid:durableId="617495630">
    <w:abstractNumId w:val="2"/>
  </w:num>
  <w:num w:numId="16" w16cid:durableId="1707226">
    <w:abstractNumId w:val="1"/>
  </w:num>
  <w:num w:numId="17" w16cid:durableId="1322390792">
    <w:abstractNumId w:val="0"/>
  </w:num>
  <w:num w:numId="18" w16cid:durableId="131605356">
    <w:abstractNumId w:val="14"/>
  </w:num>
  <w:num w:numId="19" w16cid:durableId="418141980">
    <w:abstractNumId w:val="15"/>
  </w:num>
  <w:num w:numId="20" w16cid:durableId="2002466066">
    <w:abstractNumId w:val="21"/>
  </w:num>
  <w:num w:numId="21" w16cid:durableId="271865848">
    <w:abstractNumId w:val="18"/>
  </w:num>
  <w:num w:numId="22" w16cid:durableId="2146580558">
    <w:abstractNumId w:val="11"/>
  </w:num>
  <w:num w:numId="23" w16cid:durableId="343828815">
    <w:abstractNumId w:val="24"/>
  </w:num>
  <w:num w:numId="24" w16cid:durableId="71203185">
    <w:abstractNumId w:val="16"/>
  </w:num>
  <w:num w:numId="25" w16cid:durableId="2005546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5B"/>
    <w:rsid w:val="004F2401"/>
    <w:rsid w:val="00645252"/>
    <w:rsid w:val="0068785B"/>
    <w:rsid w:val="006D3D74"/>
    <w:rsid w:val="0083569A"/>
    <w:rsid w:val="00883585"/>
    <w:rsid w:val="00A9204E"/>
    <w:rsid w:val="00DE54B7"/>
    <w:rsid w:val="00F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8F20"/>
  <w15:chartTrackingRefBased/>
  <w15:docId w15:val="{57CBA4EF-D4D7-4A70-A363-56857534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katex-mathml">
    <w:name w:val="katex-mathml"/>
    <w:basedOn w:val="DefaultParagraphFont"/>
    <w:rsid w:val="0068785B"/>
  </w:style>
  <w:style w:type="character" w:customStyle="1" w:styleId="mord">
    <w:name w:val="mord"/>
    <w:basedOn w:val="DefaultParagraphFont"/>
    <w:rsid w:val="0068785B"/>
  </w:style>
  <w:style w:type="character" w:customStyle="1" w:styleId="mopen">
    <w:name w:val="mopen"/>
    <w:basedOn w:val="DefaultParagraphFont"/>
    <w:rsid w:val="0068785B"/>
  </w:style>
  <w:style w:type="character" w:customStyle="1" w:styleId="mop">
    <w:name w:val="mop"/>
    <w:basedOn w:val="DefaultParagraphFont"/>
    <w:rsid w:val="0068785B"/>
  </w:style>
  <w:style w:type="character" w:customStyle="1" w:styleId="mclose">
    <w:name w:val="mclose"/>
    <w:basedOn w:val="DefaultParagraphFont"/>
    <w:rsid w:val="0068785B"/>
  </w:style>
  <w:style w:type="paragraph" w:styleId="NormalWeb">
    <w:name w:val="Normal (Web)"/>
    <w:basedOn w:val="Normal"/>
    <w:uiPriority w:val="99"/>
    <w:unhideWhenUsed/>
    <w:rsid w:val="00F04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function">
    <w:name w:val="hljs-function"/>
    <w:basedOn w:val="DefaultParagraphFont"/>
    <w:rsid w:val="00F04658"/>
  </w:style>
  <w:style w:type="character" w:customStyle="1" w:styleId="hljs-type">
    <w:name w:val="hljs-type"/>
    <w:basedOn w:val="DefaultParagraphFont"/>
    <w:rsid w:val="00F04658"/>
  </w:style>
  <w:style w:type="character" w:customStyle="1" w:styleId="hljs-title">
    <w:name w:val="hljs-title"/>
    <w:basedOn w:val="DefaultParagraphFont"/>
    <w:rsid w:val="00F04658"/>
  </w:style>
  <w:style w:type="character" w:customStyle="1" w:styleId="hljs-params">
    <w:name w:val="hljs-params"/>
    <w:basedOn w:val="DefaultParagraphFont"/>
    <w:rsid w:val="00F04658"/>
  </w:style>
  <w:style w:type="character" w:customStyle="1" w:styleId="hljs-builtin">
    <w:name w:val="hljs-built_in"/>
    <w:basedOn w:val="DefaultParagraphFont"/>
    <w:rsid w:val="00F04658"/>
  </w:style>
  <w:style w:type="character" w:customStyle="1" w:styleId="hljs-number">
    <w:name w:val="hljs-number"/>
    <w:basedOn w:val="DefaultParagraphFont"/>
    <w:rsid w:val="00F04658"/>
  </w:style>
  <w:style w:type="character" w:customStyle="1" w:styleId="hljs-keyword">
    <w:name w:val="hljs-keyword"/>
    <w:basedOn w:val="DefaultParagraphFont"/>
    <w:rsid w:val="00F04658"/>
  </w:style>
  <w:style w:type="character" w:customStyle="1" w:styleId="mbin">
    <w:name w:val="mbin"/>
    <w:basedOn w:val="DefaultParagraphFont"/>
    <w:rsid w:val="00DE54B7"/>
  </w:style>
  <w:style w:type="character" w:customStyle="1" w:styleId="com">
    <w:name w:val="com"/>
    <w:basedOn w:val="DefaultParagraphFont"/>
    <w:rsid w:val="00883585"/>
  </w:style>
  <w:style w:type="character" w:customStyle="1" w:styleId="pun">
    <w:name w:val="pun"/>
    <w:basedOn w:val="DefaultParagraphFont"/>
    <w:rsid w:val="00883585"/>
  </w:style>
  <w:style w:type="character" w:customStyle="1" w:styleId="pln">
    <w:name w:val="pln"/>
    <w:basedOn w:val="DefaultParagraphFont"/>
    <w:rsid w:val="00883585"/>
  </w:style>
  <w:style w:type="character" w:customStyle="1" w:styleId="kwd">
    <w:name w:val="kwd"/>
    <w:basedOn w:val="DefaultParagraphFont"/>
    <w:rsid w:val="00883585"/>
  </w:style>
  <w:style w:type="character" w:customStyle="1" w:styleId="typ">
    <w:name w:val="typ"/>
    <w:basedOn w:val="DefaultParagraphFont"/>
    <w:rsid w:val="00883585"/>
  </w:style>
  <w:style w:type="character" w:customStyle="1" w:styleId="lit">
    <w:name w:val="lit"/>
    <w:basedOn w:val="DefaultParagraphFont"/>
    <w:rsid w:val="00883585"/>
  </w:style>
  <w:style w:type="character" w:customStyle="1" w:styleId="str">
    <w:name w:val="str"/>
    <w:basedOn w:val="DefaultParagraphFont"/>
    <w:rsid w:val="0088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mi\AppData\Local\Microsoft\Office\16.0\DTS\en-IN%7bFE4329DE-9416-4364-B4A4-509C27CF14E3%7d\%7bBAF9B703-55C3-4CB6-AD2E-10B0ADE0EF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{BAF9B703-55C3-4CB6-AD2E-10B0ADE0EFBC}tf02786999_win32</Template>
  <TotalTime>36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Rani</dc:creator>
  <cp:keywords/>
  <dc:description/>
  <cp:lastModifiedBy>Susmita Rani</cp:lastModifiedBy>
  <cp:revision>1</cp:revision>
  <dcterms:created xsi:type="dcterms:W3CDTF">2024-06-17T17:34:00Z</dcterms:created>
  <dcterms:modified xsi:type="dcterms:W3CDTF">2024-06-17T18:10:00Z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